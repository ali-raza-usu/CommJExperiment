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0340B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jc w:val="center"/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</w:pPr>
      <w:r w:rsidRPr="001D4DCE">
        <w:rPr>
          <w:rFonts w:ascii="Times New Roman" w:hAnsi="Times New Roman" w:cs="Times New Roman"/>
          <w:b/>
          <w:bCs/>
          <w:color w:val="262626"/>
          <w:sz w:val="32"/>
          <w:szCs w:val="32"/>
          <w:u w:val="single"/>
        </w:rPr>
        <w:t>First Tutorial on Thursday (11/ 21)</w:t>
      </w:r>
    </w:p>
    <w:p w14:paraId="6C197458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Objectives</w:t>
      </w:r>
    </w:p>
    <w:p w14:paraId="279151ED" w14:textId="77777777" w:rsidR="00F83BAE" w:rsidRPr="001D4DCE" w:rsidRDefault="00F83BAE" w:rsidP="00F83BAE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 am planning to discuss the following activities/tasks in the tutorial. Objective is to help you people understand and implement the required programming tasks.</w:t>
      </w:r>
    </w:p>
    <w:p w14:paraId="0D00B19D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A little Introduction about experiment process</w:t>
      </w:r>
    </w:p>
    <w:p w14:paraId="6EAA9692" w14:textId="00E3ECC2" w:rsidR="00F83BAE" w:rsidRPr="001D4DCE" w:rsidRDefault="007108AB" w:rsidP="00F83BA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E</w:t>
      </w:r>
      <w:r w:rsidR="0005685F">
        <w:rPr>
          <w:rFonts w:ascii="Times New Roman" w:hAnsi="Times New Roman" w:cs="Times New Roman"/>
          <w:color w:val="262626"/>
        </w:rPr>
        <w:t>xperiment p</w:t>
      </w:r>
      <w:r w:rsidR="00F83BAE" w:rsidRPr="001D4DCE">
        <w:rPr>
          <w:rFonts w:ascii="Times New Roman" w:hAnsi="Times New Roman" w:cs="Times New Roman"/>
          <w:color w:val="262626"/>
        </w:rPr>
        <w:t>hases</w:t>
      </w:r>
    </w:p>
    <w:p w14:paraId="73FC1E47" w14:textId="77777777" w:rsidR="00E5730D" w:rsidRDefault="00F83BAE" w:rsidP="00E5730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Documents Involved</w:t>
      </w:r>
    </w:p>
    <w:p w14:paraId="254711CA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B. Environment Setup:</w:t>
      </w:r>
    </w:p>
    <w:p w14:paraId="5294B901" w14:textId="2EF1B185" w:rsidR="00691499" w:rsidRPr="00691499" w:rsidRDefault="00691499" w:rsidP="0069149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Use of GitHub and experiment repository structure</w:t>
      </w:r>
    </w:p>
    <w:p w14:paraId="328228B5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Install Eclipse Juno with AspectJ plugin</w:t>
      </w:r>
    </w:p>
    <w:p w14:paraId="466075AE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Import an existing project in eclipse</w:t>
      </w:r>
    </w:p>
    <w:p w14:paraId="7D8F6A73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Create an AspectJ project</w:t>
      </w:r>
    </w:p>
    <w:p w14:paraId="01F3C09B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Setting up log4j log properties</w:t>
      </w:r>
    </w:p>
    <w:p w14:paraId="7F30B37A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How to enable/disable logs</w:t>
      </w:r>
    </w:p>
    <w:p w14:paraId="0A623FDE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Debug aspects</w:t>
      </w:r>
    </w:p>
    <w:p w14:paraId="00ADD01C" w14:textId="77777777" w:rsidR="00F83BAE" w:rsidRPr="001D4DC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Using external tool configuration in eclipse</w:t>
      </w:r>
    </w:p>
    <w:p w14:paraId="2715652A" w14:textId="77777777" w:rsidR="00F83BAE" w:rsidRDefault="00F83BAE" w:rsidP="00F83BA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Using third-party jar files with user library</w:t>
      </w:r>
    </w:p>
    <w:p w14:paraId="18A44AED" w14:textId="2CBEE489" w:rsidR="007C2C44" w:rsidRPr="007C2C44" w:rsidRDefault="007C2C44" w:rsidP="007C2C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Provided helping files for Introduction</w:t>
      </w:r>
    </w:p>
    <w:p w14:paraId="7AD6CF6D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C. Sample Applications</w:t>
      </w:r>
    </w:p>
    <w:p w14:paraId="1DE085C5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Some basic understanding on Java NIO channels</w:t>
      </w:r>
    </w:p>
    <w:p w14:paraId="4978877F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UDP/TCP communications using NIO CHANNELS</w:t>
      </w:r>
    </w:p>
    <w:p w14:paraId="2FF2DE11" w14:textId="77777777" w:rsidR="00F83BAE" w:rsidRPr="001D4DCE" w:rsidRDefault="00F83BAE" w:rsidP="00F83BA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little introduction about the code for all three sample applications</w:t>
      </w:r>
    </w:p>
    <w:p w14:paraId="133DFE3B" w14:textId="77777777" w:rsidR="00F83BAE" w:rsidRPr="001D4DCE" w:rsidRDefault="00F83BAE" w:rsidP="00F83BA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4DCE">
        <w:rPr>
          <w:rFonts w:ascii="Times New Roman" w:hAnsi="Times New Roman" w:cs="Times New Roman"/>
          <w:sz w:val="24"/>
          <w:szCs w:val="24"/>
        </w:rPr>
        <w:t>D. AspectJ Tutorial</w:t>
      </w:r>
    </w:p>
    <w:p w14:paraId="4C4EDEEC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Some basics of AOSD</w:t>
      </w:r>
    </w:p>
    <w:p w14:paraId="08CAD423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First example to illustrate some basic concepts in AspectJ</w:t>
      </w:r>
    </w:p>
    <w:p w14:paraId="6838F25E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TCP CLIET/SERVER program which logs the send and receive time using AspectJ</w:t>
      </w:r>
    </w:p>
    <w:p w14:paraId="6BB6EE11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A UDP CLIET/SERVER program which logs the send and receive time using AspectJ</w:t>
      </w:r>
    </w:p>
    <w:p w14:paraId="63D7EDEC" w14:textId="77777777" w:rsidR="00F83BAE" w:rsidRPr="001D4DCE" w:rsidRDefault="00F83BAE" w:rsidP="00F83BA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r w:rsidRPr="001D4DCE">
        <w:rPr>
          <w:rFonts w:ascii="Times New Roman" w:hAnsi="Times New Roman" w:cs="Times New Roman"/>
          <w:color w:val="262626"/>
        </w:rPr>
        <w:t>Few good practices I learned about programming AspectJ for designing, coding and debugging</w:t>
      </w:r>
    </w:p>
    <w:p w14:paraId="3979EC48" w14:textId="43E3DBBF" w:rsidR="00061CFA" w:rsidRPr="007C2C44" w:rsidRDefault="00061CFA" w:rsidP="007C2C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262626"/>
        </w:rPr>
      </w:pPr>
      <w:bookmarkStart w:id="0" w:name="_GoBack"/>
      <w:bookmarkEnd w:id="0"/>
    </w:p>
    <w:sectPr w:rsidR="00061CFA" w:rsidRPr="007C2C44" w:rsidSect="00373285">
      <w:pgSz w:w="12240" w:h="15840"/>
      <w:pgMar w:top="1440" w:right="144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C1CC202E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AE"/>
    <w:rsid w:val="00046653"/>
    <w:rsid w:val="0005685F"/>
    <w:rsid w:val="00061CFA"/>
    <w:rsid w:val="00173A57"/>
    <w:rsid w:val="001D4DCE"/>
    <w:rsid w:val="003044E7"/>
    <w:rsid w:val="00310609"/>
    <w:rsid w:val="00373285"/>
    <w:rsid w:val="005A46C2"/>
    <w:rsid w:val="005B54F5"/>
    <w:rsid w:val="00691499"/>
    <w:rsid w:val="007108AB"/>
    <w:rsid w:val="007C2C44"/>
    <w:rsid w:val="00E1721C"/>
    <w:rsid w:val="00E5730D"/>
    <w:rsid w:val="00E77B22"/>
    <w:rsid w:val="00F63D58"/>
    <w:rsid w:val="00F83BAE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B5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83B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20</cp:revision>
  <dcterms:created xsi:type="dcterms:W3CDTF">2013-11-20T22:12:00Z</dcterms:created>
  <dcterms:modified xsi:type="dcterms:W3CDTF">2013-11-27T09:04:00Z</dcterms:modified>
</cp:coreProperties>
</file>